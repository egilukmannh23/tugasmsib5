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07F36022" w:rsidR="00C25193" w:rsidRDefault="006F1230">
      <w:r>
        <w:t>Nama</w:t>
      </w:r>
      <w:r>
        <w:tab/>
        <w:t>:</w:t>
      </w:r>
      <w:r w:rsidR="003E1C73">
        <w:t xml:space="preserve"> Egi Lukman Nur Hakim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422A2433" w14:textId="77777777" w:rsidR="00987F9D" w:rsidRPr="00987F9D" w:rsidRDefault="00987F9D" w:rsidP="00987F9D">
      <w:pPr>
        <w:widowControl w:val="0"/>
        <w:spacing w:line="276" w:lineRule="auto"/>
        <w:ind w:left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select pesanan.id, </w:t>
      </w:r>
      <w:proofErr w:type="spellStart"/>
      <w:proofErr w:type="gram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pesanan.tanggal</w:t>
      </w:r>
      <w:proofErr w:type="spellEnd"/>
      <w:proofErr w:type="gram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,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pesanan.total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,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pelanggan.kode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,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pelanggan.nama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,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kartu.nama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as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nama_kartu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,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kartu.diskon</w:t>
      </w:r>
      <w:proofErr w:type="spellEnd"/>
    </w:p>
    <w:p w14:paraId="65BB992F" w14:textId="6AF32D3C" w:rsidR="00987F9D" w:rsidRDefault="00987F9D" w:rsidP="00987F9D">
      <w:pPr>
        <w:widowControl w:val="0"/>
        <w:spacing w:line="276" w:lineRule="auto"/>
        <w:ind w:firstLine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from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pesanan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inner join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pelanggan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on </w:t>
      </w:r>
      <w:proofErr w:type="spellStart"/>
      <w:proofErr w:type="gram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pesanan.pelanggan</w:t>
      </w:r>
      <w:proofErr w:type="gram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_id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=</w:t>
      </w: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</w:t>
      </w: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pelanggan.id</w:t>
      </w:r>
    </w:p>
    <w:p w14:paraId="5F82FEC3" w14:textId="3F74577B" w:rsidR="00987F9D" w:rsidRPr="00987F9D" w:rsidRDefault="00987F9D" w:rsidP="00987F9D">
      <w:pPr>
        <w:widowControl w:val="0"/>
        <w:spacing w:line="276" w:lineRule="auto"/>
        <w:ind w:firstLine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inner join </w:t>
      </w:r>
      <w:proofErr w:type="spell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kartu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on </w:t>
      </w:r>
      <w:proofErr w:type="spellStart"/>
      <w:proofErr w:type="gramStart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pelanggan.kartu</w:t>
      </w:r>
      <w:proofErr w:type="gram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>_id</w:t>
      </w:r>
      <w:proofErr w:type="spellEnd"/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= kartu.id;</w:t>
      </w:r>
    </w:p>
    <w:p w14:paraId="0000001D" w14:textId="288CE77E" w:rsidR="00C25193" w:rsidRPr="00987F9D" w:rsidRDefault="00987F9D" w:rsidP="00987F9D">
      <w:pPr>
        <w:widowControl w:val="0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987F9D">
        <w:rPr>
          <w:rFonts w:ascii="Courier New" w:eastAsia="Courier New" w:hAnsi="Courier New" w:cs="Courier New"/>
          <w:i/>
          <w:color w:val="FF0000"/>
          <w:sz w:val="18"/>
          <w:szCs w:val="18"/>
        </w:rPr>
        <w:t xml:space="preserve">   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56E3DFC8" w14:textId="424C5AC9" w:rsidR="00987F9D" w:rsidRDefault="00987F9D" w:rsidP="00987F9D">
      <w:pPr>
        <w:spacing w:line="360" w:lineRule="auto"/>
        <w:ind w:left="1440"/>
      </w:pPr>
      <w:r>
        <w:t>SELECT</w:t>
      </w:r>
    </w:p>
    <w:p w14:paraId="7F0CDC03" w14:textId="06439E93" w:rsidR="00987F9D" w:rsidRDefault="00987F9D" w:rsidP="00987F9D">
      <w:pPr>
        <w:spacing w:line="360" w:lineRule="auto"/>
        <w:ind w:left="1440"/>
      </w:pPr>
      <w:r>
        <w:t>pembelian.id,</w:t>
      </w:r>
    </w:p>
    <w:p w14:paraId="2B614F8F" w14:textId="6B2720CD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pembelian.tanggal</w:t>
      </w:r>
      <w:proofErr w:type="spellEnd"/>
      <w:proofErr w:type="gramEnd"/>
      <w:r>
        <w:t>,</w:t>
      </w:r>
    </w:p>
    <w:p w14:paraId="4F35ED27" w14:textId="5722498A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pembelian.nomor</w:t>
      </w:r>
      <w:proofErr w:type="spellEnd"/>
      <w:proofErr w:type="gramEnd"/>
      <w:r>
        <w:t>,</w:t>
      </w:r>
    </w:p>
    <w:p w14:paraId="62D7C097" w14:textId="596C10B8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pembelian.jumlah</w:t>
      </w:r>
      <w:proofErr w:type="spellEnd"/>
      <w:proofErr w:type="gramEnd"/>
      <w:r>
        <w:t>,</w:t>
      </w:r>
    </w:p>
    <w:p w14:paraId="0A044F61" w14:textId="21CA37AA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pembelian.harga</w:t>
      </w:r>
      <w:proofErr w:type="spellEnd"/>
      <w:proofErr w:type="gramEnd"/>
      <w:r>
        <w:t>,</w:t>
      </w:r>
    </w:p>
    <w:p w14:paraId="6265ECA4" w14:textId="65C63FE9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7B343674" w14:textId="018EAE9B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vendor.nama</w:t>
      </w:r>
      <w:proofErr w:type="spellEnd"/>
      <w:proofErr w:type="gramEnd"/>
      <w:r>
        <w:t xml:space="preserve"> AS </w:t>
      </w:r>
      <w:proofErr w:type="spellStart"/>
      <w:r>
        <w:t>nama_vendor</w:t>
      </w:r>
      <w:proofErr w:type="spellEnd"/>
      <w:r>
        <w:t>,</w:t>
      </w:r>
    </w:p>
    <w:p w14:paraId="1D19E90B" w14:textId="59CD256E" w:rsidR="00987F9D" w:rsidRDefault="00987F9D" w:rsidP="00987F9D">
      <w:pPr>
        <w:spacing w:line="360" w:lineRule="auto"/>
        <w:ind w:left="1440"/>
      </w:pPr>
      <w:proofErr w:type="spellStart"/>
      <w:proofErr w:type="gramStart"/>
      <w:r>
        <w:t>vendor.kontak</w:t>
      </w:r>
      <w:proofErr w:type="spellEnd"/>
      <w:proofErr w:type="gramEnd"/>
    </w:p>
    <w:p w14:paraId="060E09DD" w14:textId="2E21E4D9" w:rsidR="00987F9D" w:rsidRDefault="00987F9D" w:rsidP="00987F9D">
      <w:pPr>
        <w:spacing w:line="360" w:lineRule="auto"/>
        <w:ind w:left="1440"/>
      </w:pPr>
      <w:r>
        <w:t xml:space="preserve">FROM </w:t>
      </w:r>
      <w:proofErr w:type="spellStart"/>
      <w:r>
        <w:t>pembelian</w:t>
      </w:r>
      <w:proofErr w:type="spellEnd"/>
    </w:p>
    <w:p w14:paraId="639D25F8" w14:textId="65552FBF" w:rsidR="00987F9D" w:rsidRDefault="00987F9D" w:rsidP="00987F9D">
      <w:pPr>
        <w:spacing w:line="360" w:lineRule="auto"/>
        <w:ind w:left="1440"/>
      </w:pPr>
      <w:r>
        <w:t xml:space="preserve">RIGHT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0000002F" w14:textId="1015A734" w:rsidR="00C25193" w:rsidRDefault="00987F9D" w:rsidP="00987F9D">
      <w:pPr>
        <w:spacing w:line="360" w:lineRule="auto"/>
        <w:ind w:left="1440"/>
        <w:rPr>
          <w:rFonts w:ascii="Courier New" w:hAnsi="Courier New" w:cs="Courier New"/>
        </w:rPr>
      </w:pPr>
      <w:r>
        <w:t xml:space="preserve">RIGHT JOIN vendor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15FEEFD5" w14:textId="77777777" w:rsidR="00987F9D" w:rsidRDefault="00987F9D" w:rsidP="00987F9D">
      <w:pPr>
        <w:spacing w:line="360" w:lineRule="auto"/>
        <w:ind w:left="720"/>
      </w:pPr>
      <w:r>
        <w:t>SELECT</w:t>
      </w:r>
    </w:p>
    <w:p w14:paraId="704385B5" w14:textId="7A003016" w:rsidR="00987F9D" w:rsidRDefault="00987F9D" w:rsidP="00987F9D">
      <w:pPr>
        <w:spacing w:line="360" w:lineRule="auto"/>
        <w:ind w:left="720"/>
      </w:pPr>
      <w:r>
        <w:t xml:space="preserve">    pesanan.id,</w:t>
      </w:r>
    </w:p>
    <w:p w14:paraId="696D6DF5" w14:textId="17139D8A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pesanan.tanggal</w:t>
      </w:r>
      <w:proofErr w:type="spellEnd"/>
      <w:proofErr w:type="gramEnd"/>
      <w:r>
        <w:t>,</w:t>
      </w:r>
    </w:p>
    <w:p w14:paraId="26203DED" w14:textId="56816350" w:rsidR="00987F9D" w:rsidRDefault="00987F9D" w:rsidP="00987F9D">
      <w:pPr>
        <w:spacing w:line="360" w:lineRule="auto"/>
        <w:ind w:left="720"/>
      </w:pPr>
      <w:r>
        <w:t xml:space="preserve">     </w:t>
      </w:r>
      <w:proofErr w:type="spellStart"/>
      <w:proofErr w:type="gramStart"/>
      <w:r>
        <w:t>pesanan.total</w:t>
      </w:r>
      <w:proofErr w:type="spellEnd"/>
      <w:proofErr w:type="gramEnd"/>
      <w:r>
        <w:t>,</w:t>
      </w:r>
    </w:p>
    <w:p w14:paraId="3DF4727B" w14:textId="63A63EE5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pelanggan.nama</w:t>
      </w:r>
      <w:proofErr w:type="spellEnd"/>
      <w:proofErr w:type="gramEnd"/>
      <w:r>
        <w:t>,</w:t>
      </w:r>
    </w:p>
    <w:p w14:paraId="65D8BA2A" w14:textId="7DF8C066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produk.kode</w:t>
      </w:r>
      <w:proofErr w:type="spellEnd"/>
      <w:proofErr w:type="gramEnd"/>
      <w:r>
        <w:t>,</w:t>
      </w:r>
    </w:p>
    <w:p w14:paraId="466AC329" w14:textId="400EF5C0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08CDD6F0" w14:textId="5D7DC5F0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jenis_produk</w:t>
      </w:r>
      <w:proofErr w:type="spellEnd"/>
      <w:r>
        <w:t>,</w:t>
      </w:r>
    </w:p>
    <w:p w14:paraId="5BBB5CE6" w14:textId="51A89192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r>
        <w:t>pesanan_items.qty</w:t>
      </w:r>
      <w:proofErr w:type="spellEnd"/>
      <w:r>
        <w:t>,</w:t>
      </w:r>
    </w:p>
    <w:p w14:paraId="3DE7C7BC" w14:textId="69B6071A" w:rsidR="00987F9D" w:rsidRDefault="00987F9D" w:rsidP="00987F9D">
      <w:pPr>
        <w:spacing w:line="360" w:lineRule="auto"/>
        <w:ind w:left="720"/>
      </w:pPr>
      <w:r>
        <w:t xml:space="preserve">   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</w:p>
    <w:p w14:paraId="7FE64B83" w14:textId="66E5902D" w:rsidR="00987F9D" w:rsidRDefault="00987F9D" w:rsidP="00987F9D">
      <w:pPr>
        <w:spacing w:line="360" w:lineRule="auto"/>
        <w:ind w:left="720"/>
      </w:pPr>
      <w:r>
        <w:t xml:space="preserve">    FROM </w:t>
      </w:r>
      <w:proofErr w:type="spellStart"/>
      <w:r>
        <w:t>pesanan</w:t>
      </w:r>
      <w:proofErr w:type="spellEnd"/>
    </w:p>
    <w:p w14:paraId="40EBE716" w14:textId="020321C0" w:rsidR="00987F9D" w:rsidRDefault="00987F9D" w:rsidP="00987F9D">
      <w:pPr>
        <w:spacing w:line="360" w:lineRule="auto"/>
        <w:ind w:left="720"/>
      </w:pPr>
      <w:r>
        <w:t xml:space="preserve">    LEFT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350D12A1" w14:textId="3A1D083B" w:rsidR="00987F9D" w:rsidRDefault="00987F9D" w:rsidP="00987F9D">
      <w:pPr>
        <w:spacing w:line="360" w:lineRule="auto"/>
        <w:ind w:left="720"/>
      </w:pPr>
      <w:r>
        <w:t xml:space="preserve">    LEFT JOIN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519089F2" w14:textId="1C56BFFC" w:rsidR="00987F9D" w:rsidRDefault="00987F9D" w:rsidP="00987F9D">
      <w:pPr>
        <w:spacing w:line="360" w:lineRule="auto"/>
        <w:ind w:left="720"/>
      </w:pPr>
      <w:r>
        <w:t xml:space="preserve">   </w:t>
      </w:r>
      <w:r>
        <w:t xml:space="preserve"> </w:t>
      </w:r>
      <w:r>
        <w:t xml:space="preserve">LEFT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00000044" w14:textId="419CC051" w:rsidR="00C25193" w:rsidRDefault="00987F9D" w:rsidP="00987F9D">
      <w:pPr>
        <w:spacing w:line="360" w:lineRule="auto"/>
        <w:ind w:left="720"/>
      </w:pPr>
      <w:r>
        <w:t xml:space="preserve">   </w:t>
      </w:r>
      <w:r>
        <w:t xml:space="preserve"> </w:t>
      </w:r>
      <w:r>
        <w:t xml:space="preserve">LEFT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23DF8A28" w14:textId="77777777" w:rsidR="00987F9D" w:rsidRDefault="00987F9D" w:rsidP="00987F9D">
      <w:pPr>
        <w:spacing w:line="360" w:lineRule="auto"/>
        <w:ind w:left="720"/>
      </w:pPr>
    </w:p>
    <w:p w14:paraId="63D97DAB" w14:textId="0DC31E85" w:rsidR="00987F9D" w:rsidRDefault="00987F9D" w:rsidP="00987F9D">
      <w:pPr>
        <w:spacing w:line="360" w:lineRule="auto"/>
        <w:ind w:left="720"/>
      </w:pPr>
      <w:r>
        <w:t xml:space="preserve">Notes : </w:t>
      </w:r>
      <w:proofErr w:type="spellStart"/>
      <w:r>
        <w:t>untuk</w:t>
      </w:r>
      <w:proofErr w:type="spellEnd"/>
      <w:r>
        <w:t xml:space="preserve"> table </w:t>
      </w:r>
      <w:proofErr w:type="spellStart"/>
      <w:r>
        <w:t>pesanan_items</w:t>
      </w:r>
      <w:proofErr w:type="spellEnd"/>
      <w:r>
        <w:t xml:space="preserve"> </w:t>
      </w:r>
      <w:proofErr w:type="spellStart"/>
      <w:r w:rsidR="00492155">
        <w:t>tidak</w:t>
      </w:r>
      <w:proofErr w:type="spellEnd"/>
      <w:r w:rsidR="00492155">
        <w:t xml:space="preserve"> </w:t>
      </w:r>
      <w:proofErr w:type="spellStart"/>
      <w:r w:rsidR="00492155">
        <w:t>ada</w:t>
      </w:r>
      <w:proofErr w:type="spellEnd"/>
      <w:r w:rsidR="00492155">
        <w:t xml:space="preserve"> </w:t>
      </w:r>
      <w:proofErr w:type="spellStart"/>
      <w:r w:rsidR="00492155">
        <w:t>harga_jual</w:t>
      </w:r>
      <w:proofErr w:type="spellEnd"/>
      <w:r w:rsidR="00492155">
        <w:t xml:space="preserve"> </w:t>
      </w:r>
      <w:proofErr w:type="spellStart"/>
      <w:r w:rsidR="00492155">
        <w:t>karena</w:t>
      </w:r>
      <w:proofErr w:type="spellEnd"/>
      <w:r w:rsidR="00492155">
        <w:t xml:space="preserve"> </w:t>
      </w:r>
      <w:proofErr w:type="spellStart"/>
      <w:r w:rsidR="00492155">
        <w:t>harga_jual</w:t>
      </w:r>
      <w:proofErr w:type="spellEnd"/>
      <w:r w:rsidR="00492155">
        <w:t xml:space="preserve"> </w:t>
      </w:r>
      <w:proofErr w:type="spellStart"/>
      <w:r w:rsidR="00492155">
        <w:t>adanya</w:t>
      </w:r>
      <w:proofErr w:type="spellEnd"/>
      <w:r w:rsidR="00492155">
        <w:t xml:space="preserve"> di table </w:t>
      </w:r>
      <w:proofErr w:type="spellStart"/>
      <w:r w:rsidR="00492155">
        <w:t>produk</w:t>
      </w:r>
      <w:proofErr w:type="spellEnd"/>
      <w:r w:rsidR="00492155">
        <w:t xml:space="preserve"> dan </w:t>
      </w:r>
      <w:proofErr w:type="spellStart"/>
      <w:r w:rsidR="00492155">
        <w:t>untuk</w:t>
      </w:r>
      <w:proofErr w:type="spellEnd"/>
      <w:r w:rsidR="00492155">
        <w:t xml:space="preserve"> di table </w:t>
      </w:r>
      <w:proofErr w:type="spellStart"/>
      <w:r w:rsidR="00492155">
        <w:t>pesanan_items</w:t>
      </w:r>
      <w:proofErr w:type="spellEnd"/>
      <w:r w:rsidR="00492155">
        <w:t xml:space="preserve"> </w:t>
      </w:r>
      <w:proofErr w:type="spellStart"/>
      <w:r w:rsidR="00492155">
        <w:t>hanya</w:t>
      </w:r>
      <w:proofErr w:type="spellEnd"/>
      <w:r w:rsidR="00492155">
        <w:t xml:space="preserve"> </w:t>
      </w:r>
      <w:proofErr w:type="spellStart"/>
      <w:r w:rsidR="00492155">
        <w:t>ada</w:t>
      </w:r>
      <w:proofErr w:type="spellEnd"/>
      <w:r w:rsidR="00492155">
        <w:t xml:space="preserve"> harga.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F3BF" w14:textId="77777777" w:rsidR="00ED31D4" w:rsidRDefault="00ED31D4">
      <w:r>
        <w:separator/>
      </w:r>
    </w:p>
  </w:endnote>
  <w:endnote w:type="continuationSeparator" w:id="0">
    <w:p w14:paraId="340A80D2" w14:textId="77777777" w:rsidR="00ED31D4" w:rsidRDefault="00ED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785C" w14:textId="77777777" w:rsidR="00ED31D4" w:rsidRDefault="00ED31D4">
      <w:r>
        <w:separator/>
      </w:r>
    </w:p>
  </w:footnote>
  <w:footnote w:type="continuationSeparator" w:id="0">
    <w:p w14:paraId="761E0ED5" w14:textId="77777777" w:rsidR="00ED31D4" w:rsidRDefault="00ED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972952">
    <w:abstractNumId w:val="0"/>
  </w:num>
  <w:num w:numId="2" w16cid:durableId="36996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3E1C73"/>
    <w:rsid w:val="00492155"/>
    <w:rsid w:val="004E06BF"/>
    <w:rsid w:val="004F63DF"/>
    <w:rsid w:val="005E35B0"/>
    <w:rsid w:val="00650EF3"/>
    <w:rsid w:val="006F1230"/>
    <w:rsid w:val="008747AC"/>
    <w:rsid w:val="00911D37"/>
    <w:rsid w:val="00987F9D"/>
    <w:rsid w:val="00C25193"/>
    <w:rsid w:val="00CA71F3"/>
    <w:rsid w:val="00E179D3"/>
    <w:rsid w:val="00E83978"/>
    <w:rsid w:val="00ED31D4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Aels</cp:lastModifiedBy>
  <cp:revision>2</cp:revision>
  <dcterms:created xsi:type="dcterms:W3CDTF">2023-10-13T18:23:00Z</dcterms:created>
  <dcterms:modified xsi:type="dcterms:W3CDTF">2023-10-13T18:23:00Z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