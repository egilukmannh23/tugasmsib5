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A2DDAE" w:rsidR="00C25193" w:rsidRDefault="006F1230">
      <w:pPr>
        <w:jc w:val="center"/>
      </w:pPr>
      <w:r>
        <w:t>View</w:t>
      </w:r>
      <w:r w:rsidR="000A0371">
        <w:t xml:space="preserve"> &amp; </w:t>
      </w:r>
      <w:proofErr w:type="spellStart"/>
      <w:r w:rsidR="000A0371">
        <w:t>Transacstion</w:t>
      </w:r>
      <w:proofErr w:type="spellEnd"/>
    </w:p>
    <w:p w14:paraId="00000002" w14:textId="6C6CC4CB" w:rsidR="00C25193" w:rsidRDefault="006F1230">
      <w:pPr>
        <w:jc w:val="center"/>
      </w:pPr>
      <w:r>
        <w:t xml:space="preserve">Worksheet </w:t>
      </w:r>
      <w:r w:rsidR="000A0371">
        <w:t>5</w:t>
      </w:r>
    </w:p>
    <w:p w14:paraId="00000003" w14:textId="77777777" w:rsidR="00C25193" w:rsidRDefault="00C25193">
      <w:pPr>
        <w:jc w:val="center"/>
      </w:pPr>
    </w:p>
    <w:p w14:paraId="00000005" w14:textId="77777777" w:rsidR="00C25193" w:rsidRDefault="006F1230">
      <w:r>
        <w:t>Nama</w:t>
      </w:r>
      <w:r>
        <w:tab/>
        <w:t>:</w:t>
      </w:r>
    </w:p>
    <w:p w14:paraId="00000007" w14:textId="77777777" w:rsidR="00C25193" w:rsidRDefault="00C25193"/>
    <w:p w14:paraId="00000045" w14:textId="77777777" w:rsidR="00C25193" w:rsidRDefault="00C25193">
      <w:pPr>
        <w:spacing w:line="360" w:lineRule="auto"/>
      </w:pPr>
    </w:p>
    <w:p w14:paraId="00000046" w14:textId="3A3B04DF" w:rsidR="00C25193" w:rsidRDefault="006F1230">
      <w:pPr>
        <w:pBdr>
          <w:bottom w:val="single" w:sz="4" w:space="1" w:color="000000"/>
        </w:pBdr>
      </w:pPr>
      <w:r>
        <w:t xml:space="preserve">SOAL </w:t>
      </w:r>
      <w:r w:rsidR="000A0371">
        <w:t>5.1</w:t>
      </w:r>
    </w:p>
    <w:p w14:paraId="00000047" w14:textId="77777777" w:rsidR="00C25193" w:rsidRDefault="00C25193"/>
    <w:p w14:paraId="00000048" w14:textId="77777777" w:rsidR="00C25193" w:rsidRDefault="006F1230">
      <w:proofErr w:type="spellStart"/>
      <w:r>
        <w:t>Buatlah</w:t>
      </w:r>
      <w:proofErr w:type="spellEnd"/>
      <w:r>
        <w:t xml:space="preserve"> view </w:t>
      </w:r>
      <w:proofErr w:type="spellStart"/>
      <w:r>
        <w:t>berdasarkan</w:t>
      </w:r>
      <w:proofErr w:type="spellEnd"/>
      <w:r>
        <w:t xml:space="preserve"> query yang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 xml:space="preserve"> ini:</w:t>
      </w:r>
    </w:p>
    <w:p w14:paraId="00000049" w14:textId="77777777" w:rsidR="00C25193" w:rsidRDefault="00C25193"/>
    <w:p w14:paraId="0000004A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2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6D4C0D20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B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  <w:proofErr w:type="spellEnd"/>
          </w:p>
        </w:tc>
      </w:tr>
      <w:tr w:rsidR="00C25193" w14:paraId="19A0740C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3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kartu</w:t>
            </w:r>
            <w:proofErr w:type="spellEnd"/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  <w:proofErr w:type="spellEnd"/>
          </w:p>
        </w:tc>
      </w:tr>
    </w:tbl>
    <w:p w14:paraId="00000059" w14:textId="77777777" w:rsidR="00C25193" w:rsidRDefault="00C25193">
      <w:pPr>
        <w:spacing w:line="360" w:lineRule="auto"/>
        <w:ind w:left="720"/>
      </w:pPr>
    </w:p>
    <w:p w14:paraId="7C132E03" w14:textId="5056B285" w:rsidR="00074A3F" w:rsidRDefault="006F1230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VIEW ...</w:t>
      </w:r>
    </w:p>
    <w:p w14:paraId="290B698A" w14:textId="35DCA914" w:rsidR="008747AC" w:rsidRDefault="008747AC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35FCC13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CREATE VIEW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pesanan_pelanggan_kartu</w:t>
      </w:r>
      <w:proofErr w:type="spellEnd"/>
    </w:p>
    <w:p w14:paraId="0D24A456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AS SELECT pesanan.id,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pesanan.tanggal</w:t>
      </w:r>
      <w:proofErr w:type="spellEnd"/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. total,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pelanggan.kode</w:t>
      </w:r>
      <w:proofErr w:type="spellEnd"/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pelanggan.nama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</w:p>
    <w:p w14:paraId="51C129E5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kartu.nama</w:t>
      </w:r>
      <w:proofErr w:type="spellEnd"/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as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nama_kartu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kartu.diskon</w:t>
      </w:r>
      <w:proofErr w:type="spellEnd"/>
    </w:p>
    <w:p w14:paraId="7A7107EF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FROM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INNER JOIN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ON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pesanan.pelanggan</w:t>
      </w:r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>_id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= pelanggan.id</w:t>
      </w:r>
    </w:p>
    <w:p w14:paraId="6D4F24DA" w14:textId="6FF4396E" w:rsid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INNER JOIN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ON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pelanggan.kartu</w:t>
      </w:r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>_id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= kartu.id;</w:t>
      </w:r>
    </w:p>
    <w:p w14:paraId="074C1525" w14:textId="5EFBCD59" w:rsidR="00676521" w:rsidRDefault="00676521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pesanan_pelanggan_kartu</w:t>
      </w:r>
      <w:proofErr w:type="spellEnd"/>
    </w:p>
    <w:p w14:paraId="7D01C2DE" w14:textId="479DC24C" w:rsidR="0041028E" w:rsidRDefault="0041028E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</w:p>
    <w:p w14:paraId="0A33BCFF" w14:textId="7DE63EE0" w:rsidR="0041028E" w:rsidRDefault="0041028E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</w:p>
    <w:p w14:paraId="05071914" w14:textId="7C59D7EC" w:rsidR="0041028E" w:rsidRDefault="0041028E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</w:p>
    <w:p w14:paraId="1DBD79C3" w14:textId="08F4FF97" w:rsidR="0041028E" w:rsidRDefault="0041028E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</w:p>
    <w:p w14:paraId="39FDFDDA" w14:textId="60005E4C" w:rsidR="0041028E" w:rsidRDefault="0041028E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</w:p>
    <w:p w14:paraId="092E7C1A" w14:textId="575BB9E6" w:rsidR="0041028E" w:rsidRDefault="0041028E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</w:p>
    <w:p w14:paraId="74F79F31" w14:textId="5AA3178E" w:rsidR="0041028E" w:rsidRDefault="0041028E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</w:p>
    <w:p w14:paraId="3DCB8D0F" w14:textId="44EF568F" w:rsidR="0041028E" w:rsidRDefault="0041028E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</w:p>
    <w:p w14:paraId="2CD88B2F" w14:textId="0A605EBF" w:rsidR="0041028E" w:rsidRDefault="0041028E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</w:p>
    <w:p w14:paraId="2E1F829B" w14:textId="09E23726" w:rsidR="0041028E" w:rsidRDefault="0041028E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</w:p>
    <w:p w14:paraId="466A612E" w14:textId="7A1EFA46" w:rsidR="0041028E" w:rsidRDefault="0041028E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</w:p>
    <w:p w14:paraId="11744419" w14:textId="77777777" w:rsidR="0041028E" w:rsidRPr="008747AC" w:rsidRDefault="0041028E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</w:p>
    <w:p w14:paraId="41477FCA" w14:textId="77777777" w:rsidR="00074A3F" w:rsidRDefault="00074A3F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5B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3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3B90A7BB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C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377F93B1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B" w14:textId="24B5DD2D" w:rsidR="00C25193" w:rsidRDefault="00EF4EE6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 w:rsidR="006F1230">
              <w:rPr>
                <w:rFonts w:ascii="Arial" w:eastAsia="Arial" w:hAnsi="Arial" w:cs="Arial"/>
                <w:sz w:val="18"/>
                <w:szCs w:val="18"/>
              </w:rPr>
              <w:t>ontak</w:t>
            </w:r>
          </w:p>
        </w:tc>
      </w:tr>
    </w:tbl>
    <w:p w14:paraId="1C79514C" w14:textId="77777777" w:rsidR="0041028E" w:rsidRDefault="006F1230">
      <w:pPr>
        <w:spacing w:line="360" w:lineRule="auto"/>
      </w:pPr>
      <w:r>
        <w:tab/>
      </w:r>
    </w:p>
    <w:p w14:paraId="5C617D98" w14:textId="77777777" w:rsidR="0041028E" w:rsidRDefault="0041028E" w:rsidP="0041028E">
      <w:pPr>
        <w:spacing w:line="360" w:lineRule="auto"/>
      </w:pPr>
      <w:r>
        <w:tab/>
      </w:r>
      <w:r>
        <w:t xml:space="preserve">CREATE VIEW </w:t>
      </w:r>
      <w:proofErr w:type="spellStart"/>
      <w:r>
        <w:t>Pembelian_Produk_Vendor</w:t>
      </w:r>
      <w:proofErr w:type="spellEnd"/>
      <w:r>
        <w:t xml:space="preserve"> AS</w:t>
      </w:r>
    </w:p>
    <w:p w14:paraId="231C167F" w14:textId="77777777" w:rsidR="0041028E" w:rsidRDefault="0041028E" w:rsidP="0041028E">
      <w:pPr>
        <w:spacing w:line="360" w:lineRule="auto"/>
      </w:pPr>
      <w:r>
        <w:t xml:space="preserve">SELECT pembelian.id, </w:t>
      </w:r>
      <w:proofErr w:type="spellStart"/>
      <w:proofErr w:type="gramStart"/>
      <w:r>
        <w:t>pembelian.tanggal</w:t>
      </w:r>
      <w:proofErr w:type="spellEnd"/>
      <w:proofErr w:type="gramEnd"/>
      <w:r>
        <w:t xml:space="preserve">, </w:t>
      </w:r>
      <w:proofErr w:type="spellStart"/>
      <w:r>
        <w:t>pembelian.nomor</w:t>
      </w:r>
      <w:proofErr w:type="spellEnd"/>
      <w:r>
        <w:t xml:space="preserve">, </w:t>
      </w:r>
      <w:proofErr w:type="spellStart"/>
      <w:r>
        <w:t>pembelian.harga</w:t>
      </w:r>
      <w:proofErr w:type="spellEnd"/>
      <w:r>
        <w:t xml:space="preserve">, </w:t>
      </w:r>
      <w:proofErr w:type="spellStart"/>
      <w:r>
        <w:t>produk.nama</w:t>
      </w:r>
      <w:proofErr w:type="spellEnd"/>
      <w:r>
        <w:t xml:space="preserve"> AS </w:t>
      </w:r>
      <w:proofErr w:type="spellStart"/>
      <w:r>
        <w:t>nama_produk</w:t>
      </w:r>
      <w:proofErr w:type="spellEnd"/>
      <w:r>
        <w:t xml:space="preserve">, </w:t>
      </w:r>
      <w:proofErr w:type="spellStart"/>
      <w:r>
        <w:t>vendor.nama</w:t>
      </w:r>
      <w:proofErr w:type="spellEnd"/>
      <w:r>
        <w:t xml:space="preserve"> AS </w:t>
      </w:r>
      <w:proofErr w:type="spellStart"/>
      <w:r>
        <w:t>nama_vendor</w:t>
      </w:r>
      <w:proofErr w:type="spellEnd"/>
      <w:r>
        <w:t xml:space="preserve">, </w:t>
      </w:r>
      <w:proofErr w:type="spellStart"/>
      <w:r>
        <w:t>vendor.kontak</w:t>
      </w:r>
      <w:proofErr w:type="spellEnd"/>
    </w:p>
    <w:p w14:paraId="0797DDA8" w14:textId="77777777" w:rsidR="0041028E" w:rsidRDefault="0041028E" w:rsidP="0041028E">
      <w:pPr>
        <w:spacing w:line="360" w:lineRule="auto"/>
      </w:pPr>
      <w:r>
        <w:t xml:space="preserve">FROM </w:t>
      </w:r>
      <w:proofErr w:type="spellStart"/>
      <w:r>
        <w:t>pembelian</w:t>
      </w:r>
      <w:proofErr w:type="spellEnd"/>
    </w:p>
    <w:p w14:paraId="681F2F80" w14:textId="77777777" w:rsidR="0041028E" w:rsidRDefault="0041028E" w:rsidP="0041028E">
      <w:pPr>
        <w:spacing w:line="360" w:lineRule="auto"/>
      </w:pPr>
      <w:r>
        <w:t xml:space="preserve">INNER JOIN </w:t>
      </w:r>
      <w:proofErr w:type="spellStart"/>
      <w:r>
        <w:t>produk</w:t>
      </w:r>
      <w:proofErr w:type="spellEnd"/>
      <w:r>
        <w:t xml:space="preserve"> ON </w:t>
      </w:r>
      <w:proofErr w:type="spellStart"/>
      <w:proofErr w:type="gramStart"/>
      <w:r>
        <w:t>pembelian.produk</w:t>
      </w:r>
      <w:proofErr w:type="gramEnd"/>
      <w:r>
        <w:t>_id</w:t>
      </w:r>
      <w:proofErr w:type="spellEnd"/>
      <w:r>
        <w:t xml:space="preserve"> = produk.id</w:t>
      </w:r>
    </w:p>
    <w:p w14:paraId="0F6E278E" w14:textId="77777777" w:rsidR="0041028E" w:rsidRDefault="0041028E" w:rsidP="0041028E">
      <w:pPr>
        <w:spacing w:line="360" w:lineRule="auto"/>
      </w:pPr>
      <w:r>
        <w:t xml:space="preserve">INNER JOIN </w:t>
      </w:r>
      <w:proofErr w:type="gramStart"/>
      <w:r>
        <w:t>vendor  ON</w:t>
      </w:r>
      <w:proofErr w:type="gramEnd"/>
      <w:r>
        <w:t xml:space="preserve"> </w:t>
      </w:r>
      <w:proofErr w:type="spellStart"/>
      <w:r>
        <w:t>pembelian.vendor_id</w:t>
      </w:r>
      <w:proofErr w:type="spellEnd"/>
      <w:r>
        <w:t xml:space="preserve"> = vendor.id;</w:t>
      </w:r>
    </w:p>
    <w:p w14:paraId="0FF03533" w14:textId="77777777" w:rsidR="0041028E" w:rsidRDefault="0041028E" w:rsidP="0041028E">
      <w:pPr>
        <w:spacing w:line="360" w:lineRule="auto"/>
      </w:pPr>
    </w:p>
    <w:p w14:paraId="0000006D" w14:textId="16CA09C9" w:rsidR="00C25193" w:rsidRDefault="0041028E" w:rsidP="0041028E">
      <w:pPr>
        <w:spacing w:line="360" w:lineRule="auto"/>
      </w:pPr>
      <w:r>
        <w:t xml:space="preserve">SELECT * FROM </w:t>
      </w:r>
      <w:proofErr w:type="spellStart"/>
      <w:r>
        <w:t>Pembelian_Produk_Vendor</w:t>
      </w:r>
      <w:proofErr w:type="spellEnd"/>
      <w:r>
        <w:t>;</w:t>
      </w:r>
      <w:r w:rsidR="006F1230">
        <w:tab/>
      </w:r>
    </w:p>
    <w:p w14:paraId="5FE62C96" w14:textId="77777777" w:rsidR="0041028E" w:rsidRDefault="0041028E" w:rsidP="0041028E">
      <w:pPr>
        <w:spacing w:line="360" w:lineRule="auto"/>
      </w:pPr>
    </w:p>
    <w:p w14:paraId="0000006E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4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451B036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F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6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items</w:t>
            </w:r>
          </w:p>
        </w:tc>
      </w:tr>
      <w:tr w:rsidR="00C25193" w14:paraId="3CE1E953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8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  <w:proofErr w:type="spellEnd"/>
          </w:p>
        </w:tc>
      </w:tr>
    </w:tbl>
    <w:p w14:paraId="1042F362" w14:textId="77777777" w:rsidR="0041028E" w:rsidRDefault="0041028E" w:rsidP="0041028E">
      <w:pPr>
        <w:pBdr>
          <w:bottom w:val="single" w:sz="4" w:space="1" w:color="000000"/>
        </w:pBdr>
      </w:pPr>
      <w:r>
        <w:tab/>
      </w:r>
    </w:p>
    <w:p w14:paraId="737FB863" w14:textId="77777777" w:rsidR="0041028E" w:rsidRDefault="0041028E" w:rsidP="0041028E">
      <w:pPr>
        <w:pBdr>
          <w:bottom w:val="single" w:sz="4" w:space="1" w:color="000000"/>
        </w:pBdr>
      </w:pPr>
      <w:r>
        <w:t xml:space="preserve">CREATE VIEW </w:t>
      </w:r>
      <w:proofErr w:type="spellStart"/>
      <w:r>
        <w:t>Pesanan_Pelanggan_Produk_Jenis_produk_Pesanan_items</w:t>
      </w:r>
      <w:proofErr w:type="spellEnd"/>
      <w:r>
        <w:t xml:space="preserve"> AS</w:t>
      </w:r>
    </w:p>
    <w:p w14:paraId="05D19A3D" w14:textId="77777777" w:rsidR="0041028E" w:rsidRDefault="0041028E" w:rsidP="0041028E">
      <w:pPr>
        <w:pBdr>
          <w:bottom w:val="single" w:sz="4" w:space="1" w:color="000000"/>
        </w:pBdr>
      </w:pPr>
      <w:r>
        <w:t>SELECT</w:t>
      </w:r>
    </w:p>
    <w:p w14:paraId="5516DBC5" w14:textId="77777777" w:rsidR="0041028E" w:rsidRDefault="0041028E" w:rsidP="0041028E">
      <w:pPr>
        <w:pBdr>
          <w:bottom w:val="single" w:sz="4" w:space="1" w:color="000000"/>
        </w:pBdr>
      </w:pPr>
      <w:r>
        <w:t xml:space="preserve">    pesanan.id,</w:t>
      </w:r>
    </w:p>
    <w:p w14:paraId="68F9E496" w14:textId="77777777" w:rsidR="0041028E" w:rsidRDefault="0041028E" w:rsidP="0041028E">
      <w:pPr>
        <w:pBdr>
          <w:bottom w:val="single" w:sz="4" w:space="1" w:color="000000"/>
        </w:pBdr>
      </w:pPr>
      <w:r>
        <w:t xml:space="preserve">    </w:t>
      </w:r>
      <w:proofErr w:type="spellStart"/>
      <w:proofErr w:type="gramStart"/>
      <w:r>
        <w:t>pesanan.tanggal</w:t>
      </w:r>
      <w:proofErr w:type="spellEnd"/>
      <w:proofErr w:type="gramEnd"/>
      <w:r>
        <w:t>,</w:t>
      </w:r>
    </w:p>
    <w:p w14:paraId="55C34E65" w14:textId="77777777" w:rsidR="0041028E" w:rsidRDefault="0041028E" w:rsidP="0041028E">
      <w:pPr>
        <w:pBdr>
          <w:bottom w:val="single" w:sz="4" w:space="1" w:color="000000"/>
        </w:pBdr>
      </w:pPr>
      <w:r>
        <w:t xml:space="preserve">     </w:t>
      </w:r>
      <w:proofErr w:type="spellStart"/>
      <w:proofErr w:type="gramStart"/>
      <w:r>
        <w:t>pesanan.total</w:t>
      </w:r>
      <w:proofErr w:type="spellEnd"/>
      <w:proofErr w:type="gramEnd"/>
      <w:r>
        <w:t>,</w:t>
      </w:r>
    </w:p>
    <w:p w14:paraId="40A354DA" w14:textId="77777777" w:rsidR="0041028E" w:rsidRDefault="0041028E" w:rsidP="0041028E">
      <w:pPr>
        <w:pBdr>
          <w:bottom w:val="single" w:sz="4" w:space="1" w:color="000000"/>
        </w:pBdr>
      </w:pPr>
      <w:r>
        <w:t xml:space="preserve">    </w:t>
      </w:r>
      <w:proofErr w:type="spellStart"/>
      <w:proofErr w:type="gramStart"/>
      <w:r>
        <w:t>pelanggan.nama</w:t>
      </w:r>
      <w:proofErr w:type="spellEnd"/>
      <w:proofErr w:type="gramEnd"/>
      <w:r>
        <w:t>,</w:t>
      </w:r>
    </w:p>
    <w:p w14:paraId="54FB1911" w14:textId="77777777" w:rsidR="0041028E" w:rsidRDefault="0041028E" w:rsidP="0041028E">
      <w:pPr>
        <w:pBdr>
          <w:bottom w:val="single" w:sz="4" w:space="1" w:color="000000"/>
        </w:pBdr>
      </w:pPr>
      <w:r>
        <w:t xml:space="preserve">    </w:t>
      </w:r>
      <w:proofErr w:type="spellStart"/>
      <w:proofErr w:type="gramStart"/>
      <w:r>
        <w:t>produk.kode</w:t>
      </w:r>
      <w:proofErr w:type="spellEnd"/>
      <w:proofErr w:type="gramEnd"/>
      <w:r>
        <w:t>,</w:t>
      </w:r>
    </w:p>
    <w:p w14:paraId="3FFD9444" w14:textId="77777777" w:rsidR="0041028E" w:rsidRDefault="0041028E" w:rsidP="0041028E">
      <w:pPr>
        <w:pBdr>
          <w:bottom w:val="single" w:sz="4" w:space="1" w:color="000000"/>
        </w:pBdr>
      </w:pPr>
      <w:r>
        <w:t xml:space="preserve">    </w:t>
      </w:r>
      <w:proofErr w:type="spellStart"/>
      <w:proofErr w:type="gramStart"/>
      <w:r>
        <w:t>produk.nama</w:t>
      </w:r>
      <w:proofErr w:type="spellEnd"/>
      <w:proofErr w:type="gramEnd"/>
      <w:r>
        <w:t xml:space="preserve"> AS </w:t>
      </w:r>
      <w:proofErr w:type="spellStart"/>
      <w:r>
        <w:t>nama_produk</w:t>
      </w:r>
      <w:proofErr w:type="spellEnd"/>
      <w:r>
        <w:t>,</w:t>
      </w:r>
    </w:p>
    <w:p w14:paraId="7E2DCE8A" w14:textId="77777777" w:rsidR="0041028E" w:rsidRDefault="0041028E" w:rsidP="0041028E">
      <w:pPr>
        <w:pBdr>
          <w:bottom w:val="single" w:sz="4" w:space="1" w:color="000000"/>
        </w:pBdr>
      </w:pPr>
      <w:r>
        <w:t xml:space="preserve">    </w:t>
      </w:r>
      <w:proofErr w:type="spellStart"/>
      <w:r>
        <w:t>jenis_</w:t>
      </w:r>
      <w:proofErr w:type="gramStart"/>
      <w:r>
        <w:t>produk.nama</w:t>
      </w:r>
      <w:proofErr w:type="spellEnd"/>
      <w:proofErr w:type="gramEnd"/>
      <w:r>
        <w:t xml:space="preserve"> AS </w:t>
      </w:r>
      <w:proofErr w:type="spellStart"/>
      <w:r>
        <w:t>jenis_produk</w:t>
      </w:r>
      <w:proofErr w:type="spellEnd"/>
      <w:r>
        <w:t>,</w:t>
      </w:r>
    </w:p>
    <w:p w14:paraId="3E597C2B" w14:textId="77777777" w:rsidR="0041028E" w:rsidRDefault="0041028E" w:rsidP="0041028E">
      <w:pPr>
        <w:pBdr>
          <w:bottom w:val="single" w:sz="4" w:space="1" w:color="000000"/>
        </w:pBdr>
      </w:pPr>
      <w:r>
        <w:t xml:space="preserve">    </w:t>
      </w:r>
      <w:proofErr w:type="spellStart"/>
      <w:r>
        <w:t>pesanan_items.qty</w:t>
      </w:r>
      <w:proofErr w:type="spellEnd"/>
      <w:r>
        <w:t>,</w:t>
      </w:r>
    </w:p>
    <w:p w14:paraId="09FD572A" w14:textId="77777777" w:rsidR="0041028E" w:rsidRDefault="0041028E" w:rsidP="0041028E">
      <w:pPr>
        <w:pBdr>
          <w:bottom w:val="single" w:sz="4" w:space="1" w:color="000000"/>
        </w:pBdr>
      </w:pPr>
      <w:r>
        <w:t xml:space="preserve">    </w:t>
      </w:r>
      <w:proofErr w:type="spellStart"/>
      <w:r>
        <w:t>pesanan_</w:t>
      </w:r>
      <w:proofErr w:type="gramStart"/>
      <w:r>
        <w:t>items.harga</w:t>
      </w:r>
      <w:proofErr w:type="spellEnd"/>
      <w:proofErr w:type="gramEnd"/>
    </w:p>
    <w:p w14:paraId="57059C0E" w14:textId="77777777" w:rsidR="0041028E" w:rsidRDefault="0041028E" w:rsidP="0041028E">
      <w:pPr>
        <w:pBdr>
          <w:bottom w:val="single" w:sz="4" w:space="1" w:color="000000"/>
        </w:pBdr>
      </w:pPr>
      <w:r>
        <w:t xml:space="preserve">    FROM </w:t>
      </w:r>
      <w:proofErr w:type="spellStart"/>
      <w:r>
        <w:t>pesanan</w:t>
      </w:r>
      <w:proofErr w:type="spellEnd"/>
    </w:p>
    <w:p w14:paraId="0D40AEF7" w14:textId="77777777" w:rsidR="0041028E" w:rsidRDefault="0041028E" w:rsidP="0041028E">
      <w:pPr>
        <w:pBdr>
          <w:bottom w:val="single" w:sz="4" w:space="1" w:color="000000"/>
        </w:pBdr>
      </w:pPr>
      <w:r>
        <w:t xml:space="preserve">    LEFT JOIN </w:t>
      </w:r>
      <w:proofErr w:type="spellStart"/>
      <w:r>
        <w:t>pelanggan</w:t>
      </w:r>
      <w:proofErr w:type="spellEnd"/>
      <w:r>
        <w:t xml:space="preserve"> ON </w:t>
      </w:r>
      <w:proofErr w:type="spellStart"/>
      <w:proofErr w:type="gramStart"/>
      <w:r>
        <w:t>pesanan.pelanggan</w:t>
      </w:r>
      <w:proofErr w:type="gramEnd"/>
      <w:r>
        <w:t>_id</w:t>
      </w:r>
      <w:proofErr w:type="spellEnd"/>
      <w:r>
        <w:t xml:space="preserve"> = pelanggan.id</w:t>
      </w:r>
    </w:p>
    <w:p w14:paraId="0584E019" w14:textId="77777777" w:rsidR="0041028E" w:rsidRDefault="0041028E" w:rsidP="0041028E">
      <w:pPr>
        <w:pBdr>
          <w:bottom w:val="single" w:sz="4" w:space="1" w:color="000000"/>
        </w:pBdr>
      </w:pPr>
      <w:r>
        <w:t xml:space="preserve">    LEFT JOIN </w:t>
      </w:r>
      <w:proofErr w:type="spellStart"/>
      <w:r>
        <w:t>pesanan_items</w:t>
      </w:r>
      <w:proofErr w:type="spellEnd"/>
      <w:r>
        <w:t xml:space="preserve"> ON pesanan.id = </w:t>
      </w:r>
      <w:proofErr w:type="spellStart"/>
      <w:r>
        <w:t>pesanan_</w:t>
      </w:r>
      <w:proofErr w:type="gramStart"/>
      <w:r>
        <w:t>items.pesanan</w:t>
      </w:r>
      <w:proofErr w:type="gramEnd"/>
      <w:r>
        <w:t>_id</w:t>
      </w:r>
      <w:proofErr w:type="spellEnd"/>
    </w:p>
    <w:p w14:paraId="5595D28F" w14:textId="77777777" w:rsidR="0041028E" w:rsidRDefault="0041028E" w:rsidP="0041028E">
      <w:pPr>
        <w:pBdr>
          <w:bottom w:val="single" w:sz="4" w:space="1" w:color="000000"/>
        </w:pBdr>
      </w:pPr>
      <w:r>
        <w:t xml:space="preserve">    LEFT JOIN </w:t>
      </w:r>
      <w:proofErr w:type="spellStart"/>
      <w:r>
        <w:t>produk</w:t>
      </w:r>
      <w:proofErr w:type="spellEnd"/>
      <w:r>
        <w:t xml:space="preserve"> ON </w:t>
      </w:r>
      <w:proofErr w:type="spellStart"/>
      <w:r>
        <w:t>pesanan_</w:t>
      </w:r>
      <w:proofErr w:type="gramStart"/>
      <w:r>
        <w:t>items.produk</w:t>
      </w:r>
      <w:proofErr w:type="gramEnd"/>
      <w:r>
        <w:t>_id</w:t>
      </w:r>
      <w:proofErr w:type="spellEnd"/>
      <w:r>
        <w:t xml:space="preserve"> = produk.id</w:t>
      </w:r>
    </w:p>
    <w:p w14:paraId="6FBB899E" w14:textId="77777777" w:rsidR="0041028E" w:rsidRDefault="0041028E" w:rsidP="0041028E">
      <w:pPr>
        <w:pBdr>
          <w:bottom w:val="single" w:sz="4" w:space="1" w:color="000000"/>
        </w:pBdr>
      </w:pPr>
      <w:r>
        <w:t xml:space="preserve">    LEFT JOIN </w:t>
      </w:r>
      <w:proofErr w:type="spellStart"/>
      <w:r>
        <w:t>jenis_produk</w:t>
      </w:r>
      <w:proofErr w:type="spellEnd"/>
      <w:r>
        <w:t xml:space="preserve"> ON </w:t>
      </w:r>
      <w:proofErr w:type="spellStart"/>
      <w:proofErr w:type="gramStart"/>
      <w:r>
        <w:t>produk.jenis</w:t>
      </w:r>
      <w:proofErr w:type="gramEnd"/>
      <w:r>
        <w:t>_produk_id</w:t>
      </w:r>
      <w:proofErr w:type="spellEnd"/>
      <w:r>
        <w:t xml:space="preserve"> = jenis_produk.id;</w:t>
      </w:r>
    </w:p>
    <w:p w14:paraId="089B7228" w14:textId="77777777" w:rsidR="0041028E" w:rsidRDefault="0041028E" w:rsidP="0041028E">
      <w:pPr>
        <w:pBdr>
          <w:bottom w:val="single" w:sz="4" w:space="1" w:color="000000"/>
        </w:pBdr>
      </w:pPr>
    </w:p>
    <w:p w14:paraId="2BE60A3F" w14:textId="4E771078" w:rsidR="0041028E" w:rsidRDefault="0041028E" w:rsidP="0041028E">
      <w:pPr>
        <w:pBdr>
          <w:bottom w:val="single" w:sz="4" w:space="1" w:color="000000"/>
        </w:pBdr>
      </w:pPr>
      <w:r>
        <w:t xml:space="preserve">SELECT * FROM </w:t>
      </w:r>
      <w:proofErr w:type="spellStart"/>
      <w:r>
        <w:t>Pesanan_Pelanggan_Produk_Jenis_produk_Pesanan_items</w:t>
      </w:r>
      <w:proofErr w:type="spellEnd"/>
      <w:r>
        <w:t>;</w:t>
      </w:r>
    </w:p>
    <w:p w14:paraId="00DC4B2D" w14:textId="77777777" w:rsidR="0041028E" w:rsidRDefault="0041028E" w:rsidP="00C1639A">
      <w:pPr>
        <w:pBdr>
          <w:bottom w:val="single" w:sz="4" w:space="1" w:color="000000"/>
        </w:pBdr>
      </w:pPr>
    </w:p>
    <w:p w14:paraId="49EB6C45" w14:textId="3323D62D" w:rsidR="0041028E" w:rsidRDefault="00C1639A" w:rsidP="00C1639A">
      <w:pPr>
        <w:pBdr>
          <w:bottom w:val="single" w:sz="4" w:space="1" w:color="000000"/>
        </w:pBdr>
      </w:pPr>
      <w:r>
        <w:t>SOAL 5.2</w:t>
      </w:r>
    </w:p>
    <w:p w14:paraId="2AFAE82F" w14:textId="77777777" w:rsidR="00C1639A" w:rsidRDefault="00C1639A" w:rsidP="00C1639A"/>
    <w:p w14:paraId="76AA20C6" w14:textId="77777777" w:rsidR="00C1639A" w:rsidRDefault="00C1639A" w:rsidP="00C1639A">
      <w:pPr>
        <w:numPr>
          <w:ilvl w:val="0"/>
          <w:numId w:val="4"/>
        </w:numPr>
        <w:spacing w:line="36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transaction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skenario-skenario</w:t>
      </w:r>
      <w:proofErr w:type="spellEnd"/>
      <w:r>
        <w:t xml:space="preserve"> statement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7B833A1" w14:textId="26479023" w:rsidR="00C1639A" w:rsidRDefault="00C1639A" w:rsidP="00C1639A">
      <w:pPr>
        <w:numPr>
          <w:ilvl w:val="0"/>
          <w:numId w:val="3"/>
        </w:numPr>
        <w:spacing w:line="360" w:lineRule="auto"/>
      </w:pPr>
      <w:r>
        <w:t>Mulai transaction</w:t>
      </w:r>
    </w:p>
    <w:p w14:paraId="22714BEF" w14:textId="1590F7FD" w:rsidR="0041028E" w:rsidRDefault="000E2272" w:rsidP="0041028E">
      <w:pPr>
        <w:spacing w:line="360" w:lineRule="auto"/>
        <w:ind w:left="1440"/>
      </w:pPr>
      <w:r w:rsidRPr="000E2272">
        <w:t>START TRANSACTION;</w:t>
      </w:r>
    </w:p>
    <w:p w14:paraId="70A1904F" w14:textId="75865366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Insert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 record</w:t>
      </w:r>
    </w:p>
    <w:p w14:paraId="52A31A7C" w14:textId="77777777" w:rsidR="000E2272" w:rsidRDefault="000E2272" w:rsidP="000E2272">
      <w:pPr>
        <w:spacing w:line="360" w:lineRule="auto"/>
        <w:ind w:left="1440"/>
      </w:pPr>
      <w:r>
        <w:t xml:space="preserve">INSERT INTO </w:t>
      </w:r>
      <w:proofErr w:type="spellStart"/>
      <w:r>
        <w:t>produk</w:t>
      </w:r>
      <w:proofErr w:type="spellEnd"/>
      <w:r>
        <w:t xml:space="preserve"> (</w:t>
      </w:r>
      <w:proofErr w:type="spellStart"/>
      <w:proofErr w:type="gramStart"/>
      <w:r>
        <w:t>kode,nama</w:t>
      </w:r>
      <w:proofErr w:type="gramEnd"/>
      <w:r>
        <w:t>,harga_beli,harga_jual,stok,min_stok,jenis_produk_id</w:t>
      </w:r>
      <w:proofErr w:type="spellEnd"/>
      <w:r>
        <w:t>) VALUES</w:t>
      </w:r>
    </w:p>
    <w:p w14:paraId="563BE169" w14:textId="77777777" w:rsidR="000E2272" w:rsidRDefault="000E2272" w:rsidP="000E2272">
      <w:pPr>
        <w:spacing w:line="360" w:lineRule="auto"/>
        <w:ind w:left="1440"/>
      </w:pPr>
      <w:r>
        <w:t xml:space="preserve">    ('L005','ASUS ROG', 20000000,25000000, 10, 2, 5),</w:t>
      </w:r>
    </w:p>
    <w:p w14:paraId="5243553B" w14:textId="77777777" w:rsidR="000E2272" w:rsidRDefault="000E2272" w:rsidP="000E2272">
      <w:pPr>
        <w:spacing w:line="360" w:lineRule="auto"/>
        <w:ind w:left="1440"/>
      </w:pPr>
      <w:r>
        <w:t xml:space="preserve">    ('L006','ASUS X411b', 2000000,5000000, 20, 2, 5),</w:t>
      </w:r>
    </w:p>
    <w:p w14:paraId="3D3A783D" w14:textId="63392974" w:rsidR="000E2272" w:rsidRDefault="000E2272" w:rsidP="000E2272">
      <w:pPr>
        <w:spacing w:line="360" w:lineRule="auto"/>
        <w:ind w:left="1440"/>
      </w:pPr>
      <w:r>
        <w:t xml:space="preserve">    ('S007', '</w:t>
      </w:r>
      <w:proofErr w:type="spellStart"/>
      <w:r>
        <w:t>Setrika</w:t>
      </w:r>
      <w:proofErr w:type="spellEnd"/>
      <w:r>
        <w:t xml:space="preserve"> cosmos', 200000, 250000, 50, 10, 1);</w:t>
      </w:r>
    </w:p>
    <w:p w14:paraId="22F820AF" w14:textId="77777777" w:rsidR="000E2272" w:rsidRDefault="000E2272" w:rsidP="000E2272">
      <w:pPr>
        <w:spacing w:line="360" w:lineRule="auto"/>
        <w:ind w:left="1440"/>
      </w:pPr>
    </w:p>
    <w:p w14:paraId="012A2B67" w14:textId="240A8F60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Update data </w:t>
      </w:r>
      <w:proofErr w:type="spellStart"/>
      <w:r>
        <w:t>stok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442B1963" w14:textId="1E0E2228" w:rsidR="000E2272" w:rsidRDefault="001F57AB" w:rsidP="000E2272">
      <w:pPr>
        <w:spacing w:line="360" w:lineRule="auto"/>
        <w:ind w:left="1440"/>
      </w:pPr>
      <w:r w:rsidRPr="001F57AB">
        <w:t xml:space="preserve">UPDATE </w:t>
      </w:r>
      <w:proofErr w:type="spellStart"/>
      <w:r w:rsidRPr="001F57AB">
        <w:t>produk</w:t>
      </w:r>
      <w:proofErr w:type="spellEnd"/>
      <w:r w:rsidRPr="001F57AB">
        <w:t xml:space="preserve"> SET </w:t>
      </w:r>
      <w:proofErr w:type="spellStart"/>
      <w:r w:rsidRPr="001F57AB">
        <w:t>nama</w:t>
      </w:r>
      <w:proofErr w:type="spellEnd"/>
      <w:r w:rsidRPr="001F57AB">
        <w:t xml:space="preserve"> = '</w:t>
      </w:r>
      <w:proofErr w:type="spellStart"/>
      <w:r w:rsidRPr="001F57AB">
        <w:t>Setrika</w:t>
      </w:r>
      <w:proofErr w:type="spellEnd"/>
      <w:r w:rsidRPr="001F57AB">
        <w:t xml:space="preserve"> cosmos 2', </w:t>
      </w:r>
      <w:proofErr w:type="spellStart"/>
      <w:r w:rsidRPr="001F57AB">
        <w:t>harga_beli</w:t>
      </w:r>
      <w:proofErr w:type="spellEnd"/>
      <w:r w:rsidRPr="001F57AB">
        <w:t xml:space="preserve"> = 250000, </w:t>
      </w:r>
      <w:proofErr w:type="spellStart"/>
      <w:r w:rsidRPr="001F57AB">
        <w:t>harga_jual</w:t>
      </w:r>
      <w:proofErr w:type="spellEnd"/>
      <w:r w:rsidRPr="001F57AB">
        <w:t xml:space="preserve"> = 300000 WHERE id = 13;</w:t>
      </w:r>
    </w:p>
    <w:p w14:paraId="49CFB5E8" w14:textId="44147E30" w:rsidR="00C1639A" w:rsidRDefault="00C1639A" w:rsidP="00C1639A">
      <w:pPr>
        <w:numPr>
          <w:ilvl w:val="0"/>
          <w:numId w:val="3"/>
        </w:numPr>
        <w:spacing w:line="360" w:lineRule="auto"/>
      </w:pPr>
      <w:proofErr w:type="spellStart"/>
      <w:r>
        <w:t>Buat</w:t>
      </w:r>
      <w:proofErr w:type="spellEnd"/>
      <w:r>
        <w:t xml:space="preserve"> </w:t>
      </w:r>
      <w:proofErr w:type="spellStart"/>
      <w:r>
        <w:t>savepoint</w:t>
      </w:r>
      <w:proofErr w:type="spellEnd"/>
    </w:p>
    <w:p w14:paraId="6139BF4B" w14:textId="21C79966" w:rsidR="00C02BF3" w:rsidRDefault="00C02BF3" w:rsidP="00C02BF3">
      <w:pPr>
        <w:spacing w:line="360" w:lineRule="auto"/>
        <w:ind w:left="1440"/>
      </w:pPr>
      <w:r w:rsidRPr="00C02BF3">
        <w:t xml:space="preserve">SAVEPOINT </w:t>
      </w:r>
      <w:proofErr w:type="spellStart"/>
      <w:r w:rsidRPr="00C02BF3">
        <w:t>update_produk</w:t>
      </w:r>
      <w:proofErr w:type="spellEnd"/>
      <w:r w:rsidRPr="00C02BF3">
        <w:t>;</w:t>
      </w:r>
    </w:p>
    <w:p w14:paraId="4082548F" w14:textId="5CF04C93" w:rsidR="00C1639A" w:rsidRDefault="00C1639A" w:rsidP="00C1639A">
      <w:pPr>
        <w:numPr>
          <w:ilvl w:val="0"/>
          <w:numId w:val="3"/>
        </w:numPr>
        <w:spacing w:line="360" w:lineRule="auto"/>
      </w:pPr>
      <w:proofErr w:type="spellStart"/>
      <w:r>
        <w:t>Hapus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data </w:t>
      </w:r>
      <w:proofErr w:type="spellStart"/>
      <w:r>
        <w:t>pembayaran</w:t>
      </w:r>
      <w:proofErr w:type="spellEnd"/>
    </w:p>
    <w:p w14:paraId="09B69AB1" w14:textId="09500C42" w:rsidR="00564F40" w:rsidRDefault="00564F40" w:rsidP="00564F40">
      <w:pPr>
        <w:spacing w:line="360" w:lineRule="auto"/>
        <w:ind w:left="1440"/>
      </w:pPr>
      <w:proofErr w:type="spellStart"/>
      <w:r>
        <w:t>Tambah</w:t>
      </w:r>
      <w:proofErr w:type="spellEnd"/>
      <w:r>
        <w:t xml:space="preserve"> data </w:t>
      </w:r>
      <w:proofErr w:type="spellStart"/>
      <w:proofErr w:type="gramStart"/>
      <w:r>
        <w:t>pembayaran</w:t>
      </w:r>
      <w:proofErr w:type="spellEnd"/>
      <w:r>
        <w:t xml:space="preserve"> :</w:t>
      </w:r>
      <w:proofErr w:type="gramEnd"/>
    </w:p>
    <w:p w14:paraId="2492C2F3" w14:textId="2C61C432" w:rsidR="00564F40" w:rsidRDefault="00564F40" w:rsidP="00681075">
      <w:pPr>
        <w:spacing w:line="360" w:lineRule="auto"/>
        <w:ind w:left="720" w:firstLine="720"/>
      </w:pPr>
      <w:r w:rsidRPr="00564F40">
        <w:t xml:space="preserve">DELETE FROM </w:t>
      </w:r>
      <w:proofErr w:type="spellStart"/>
      <w:r w:rsidRPr="00564F40">
        <w:t>pembayaran</w:t>
      </w:r>
      <w:proofErr w:type="spellEnd"/>
      <w:r w:rsidRPr="00564F40">
        <w:t xml:space="preserve"> WHERE </w:t>
      </w:r>
      <w:proofErr w:type="spellStart"/>
      <w:r w:rsidRPr="00564F40">
        <w:t>nokuitansi</w:t>
      </w:r>
      <w:proofErr w:type="spellEnd"/>
      <w:r w:rsidRPr="00564F40">
        <w:t xml:space="preserve"> = 'INV002';</w:t>
      </w:r>
    </w:p>
    <w:p w14:paraId="3DB08ABB" w14:textId="77777777" w:rsidR="00564F40" w:rsidRDefault="00564F40" w:rsidP="00564F40">
      <w:pPr>
        <w:spacing w:line="360" w:lineRule="auto"/>
        <w:ind w:left="1440"/>
      </w:pPr>
    </w:p>
    <w:p w14:paraId="62F2B7A1" w14:textId="38C70D3D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Kembali ke </w:t>
      </w:r>
      <w:proofErr w:type="spellStart"/>
      <w:r>
        <w:t>savepoint</w:t>
      </w:r>
      <w:proofErr w:type="spellEnd"/>
    </w:p>
    <w:p w14:paraId="4753A6D1" w14:textId="2E6422E1" w:rsidR="00564F40" w:rsidRDefault="00564F40" w:rsidP="00564F40">
      <w:pPr>
        <w:spacing w:line="360" w:lineRule="auto"/>
        <w:ind w:left="1440"/>
      </w:pPr>
      <w:r w:rsidRPr="00564F40">
        <w:t xml:space="preserve">ROLLBACK TO </w:t>
      </w:r>
      <w:proofErr w:type="spellStart"/>
      <w:r w:rsidRPr="00564F40">
        <w:t>update_produk</w:t>
      </w:r>
      <w:proofErr w:type="spellEnd"/>
      <w:r w:rsidRPr="00564F40">
        <w:t>;</w:t>
      </w:r>
    </w:p>
    <w:p w14:paraId="147B98D9" w14:textId="529ADDDD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Update data </w:t>
      </w:r>
      <w:proofErr w:type="spellStart"/>
      <w:r>
        <w:t>iuran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kartu</w:t>
      </w:r>
      <w:proofErr w:type="spellEnd"/>
    </w:p>
    <w:p w14:paraId="1A3E561B" w14:textId="675DEF54" w:rsidR="00564F40" w:rsidRDefault="00564F40" w:rsidP="00564F40">
      <w:pPr>
        <w:spacing w:line="360" w:lineRule="auto"/>
        <w:ind w:left="1440"/>
      </w:pPr>
      <w:r>
        <w:t xml:space="preserve">UPDATE </w:t>
      </w:r>
      <w:proofErr w:type="spellStart"/>
      <w:r>
        <w:t>kartu</w:t>
      </w:r>
      <w:proofErr w:type="spellEnd"/>
      <w:r>
        <w:t xml:space="preserve"> SET </w:t>
      </w:r>
      <w:proofErr w:type="spellStart"/>
      <w:r>
        <w:t>iuran</w:t>
      </w:r>
      <w:proofErr w:type="spellEnd"/>
      <w:r>
        <w:t xml:space="preserve"> </w:t>
      </w:r>
      <w:proofErr w:type="gramStart"/>
      <w:r>
        <w:t>=  150000</w:t>
      </w:r>
      <w:proofErr w:type="gramEnd"/>
      <w:r>
        <w:t xml:space="preserve"> WHERE id = 1;</w:t>
      </w:r>
    </w:p>
    <w:p w14:paraId="64A36BE3" w14:textId="6B52BA26" w:rsidR="00C1639A" w:rsidRDefault="00C1639A" w:rsidP="00C1639A">
      <w:pPr>
        <w:numPr>
          <w:ilvl w:val="0"/>
          <w:numId w:val="3"/>
        </w:numPr>
        <w:spacing w:line="360" w:lineRule="auto"/>
      </w:pPr>
      <w:proofErr w:type="spellStart"/>
      <w:r>
        <w:t>Akhiri</w:t>
      </w:r>
      <w:proofErr w:type="spellEnd"/>
      <w:r>
        <w:t xml:space="preserve"> transaction </w:t>
      </w:r>
      <w:proofErr w:type="spellStart"/>
      <w:r>
        <w:t>dengan</w:t>
      </w:r>
      <w:proofErr w:type="spellEnd"/>
      <w:r>
        <w:t xml:space="preserve"> commit</w:t>
      </w:r>
    </w:p>
    <w:p w14:paraId="5FBC364B" w14:textId="7203BA73" w:rsidR="00564F40" w:rsidRDefault="00564F40" w:rsidP="00564F40">
      <w:pPr>
        <w:spacing w:line="360" w:lineRule="auto"/>
        <w:ind w:left="1440"/>
      </w:pPr>
      <w:r w:rsidRPr="00564F40">
        <w:t>COMMIT;</w:t>
      </w:r>
    </w:p>
    <w:p w14:paraId="00000083" w14:textId="28342009" w:rsidR="00C25193" w:rsidRPr="00F2353A" w:rsidRDefault="00C1639A" w:rsidP="00F2353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START TRANSACTION ...</w:t>
      </w:r>
    </w:p>
    <w:sectPr w:rsidR="00C25193" w:rsidRPr="00F2353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813E7" w14:textId="77777777" w:rsidR="00474C05" w:rsidRDefault="00474C05">
      <w:r>
        <w:separator/>
      </w:r>
    </w:p>
  </w:endnote>
  <w:endnote w:type="continuationSeparator" w:id="0">
    <w:p w14:paraId="088A7A52" w14:textId="77777777" w:rsidR="00474C05" w:rsidRDefault="00474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1A0583DB" w:rsidR="00C25193" w:rsidRPr="00EF272C" w:rsidRDefault="00EF272C">
    <w:pPr>
      <w:pBdr>
        <w:top w:val="nil"/>
        <w:left w:val="nil"/>
        <w:bottom w:val="nil"/>
        <w:right w:val="nil"/>
        <w:between w:val="nil"/>
      </w:pBdr>
      <w:rPr>
        <w:color w:val="5B9BD5"/>
        <w:sz w:val="20"/>
        <w:szCs w:val="20"/>
      </w:rPr>
    </w:pPr>
    <w:r>
      <w:rPr>
        <w:color w:val="5B9BD5"/>
        <w:sz w:val="20"/>
        <w:szCs w:val="20"/>
      </w:rPr>
      <w:t>View &amp; Transaction</w:t>
    </w:r>
    <w:r w:rsidR="006F1230">
      <w:rPr>
        <w:color w:val="5B9BD5"/>
        <w:sz w:val="20"/>
        <w:szCs w:val="20"/>
      </w:rPr>
      <w:t xml:space="preserve"> </w:t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  <w:t xml:space="preserve">          </w:t>
    </w:r>
    <w:r w:rsidR="006F1230">
      <w:rPr>
        <w:color w:val="5B9BD5"/>
        <w:sz w:val="20"/>
        <w:szCs w:val="20"/>
      </w:rPr>
      <w:fldChar w:fldCharType="begin"/>
    </w:r>
    <w:r w:rsidR="006F1230">
      <w:rPr>
        <w:color w:val="5B9BD5"/>
        <w:sz w:val="20"/>
        <w:szCs w:val="20"/>
      </w:rPr>
      <w:instrText>PAGE</w:instrText>
    </w:r>
    <w:r w:rsidR="006F1230"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 w:rsidR="006F1230"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3CD20" w14:textId="77777777" w:rsidR="00474C05" w:rsidRDefault="00474C05">
      <w:r>
        <w:separator/>
      </w:r>
    </w:p>
  </w:footnote>
  <w:footnote w:type="continuationSeparator" w:id="0">
    <w:p w14:paraId="3807EF3F" w14:textId="77777777" w:rsidR="00474C05" w:rsidRDefault="00474C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5FD01FEA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0A0371">
      <w:t xml:space="preserve">5 </w:t>
    </w:r>
    <w:r>
      <w:rPr>
        <w:color w:val="000000"/>
      </w:rPr>
      <w:t xml:space="preserve">| </w:t>
    </w:r>
    <w:r>
      <w:t>View</w:t>
    </w:r>
    <w:r w:rsidR="00200752">
      <w:t xml:space="preserve"> &amp; Transaction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D73742"/>
    <w:multiLevelType w:val="multilevel"/>
    <w:tmpl w:val="568211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BC16B70"/>
    <w:multiLevelType w:val="multilevel"/>
    <w:tmpl w:val="D98C7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74A3F"/>
    <w:rsid w:val="000A0371"/>
    <w:rsid w:val="000E2272"/>
    <w:rsid w:val="0014600C"/>
    <w:rsid w:val="001F57AB"/>
    <w:rsid w:val="00200752"/>
    <w:rsid w:val="00357042"/>
    <w:rsid w:val="003936D2"/>
    <w:rsid w:val="003E4923"/>
    <w:rsid w:val="0041028E"/>
    <w:rsid w:val="004253AE"/>
    <w:rsid w:val="00474C05"/>
    <w:rsid w:val="004E06BF"/>
    <w:rsid w:val="004F63DF"/>
    <w:rsid w:val="00564F40"/>
    <w:rsid w:val="005B60F1"/>
    <w:rsid w:val="00676521"/>
    <w:rsid w:val="00681075"/>
    <w:rsid w:val="006F1230"/>
    <w:rsid w:val="008747AC"/>
    <w:rsid w:val="008F267B"/>
    <w:rsid w:val="00911D37"/>
    <w:rsid w:val="00946715"/>
    <w:rsid w:val="00C02BF3"/>
    <w:rsid w:val="00C1639A"/>
    <w:rsid w:val="00C25193"/>
    <w:rsid w:val="00CA71F3"/>
    <w:rsid w:val="00EF272C"/>
    <w:rsid w:val="00EF4EE6"/>
    <w:rsid w:val="00F22C0D"/>
    <w:rsid w:val="00F2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Egi</cp:lastModifiedBy>
  <cp:revision>2</cp:revision>
  <dcterms:created xsi:type="dcterms:W3CDTF">2023-10-17T15:32:00Z</dcterms:created>
  <dcterms:modified xsi:type="dcterms:W3CDTF">2023-10-17T15:32:00Z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